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B9BA8" w14:textId="5C98629F" w:rsidR="00C41FA2" w:rsidRPr="00E523C3" w:rsidRDefault="006D54CF" w:rsidP="004A5EBB">
      <w:pPr>
        <w:tabs>
          <w:tab w:val="left" w:pos="1418"/>
        </w:tabs>
        <w:spacing w:line="360" w:lineRule="auto"/>
        <w:jc w:val="center"/>
        <w:rPr>
          <w:rFonts w:ascii="Arial" w:eastAsia="Times New Roman" w:hAnsi="Arial" w:cs="Arial"/>
          <w:b/>
          <w:bCs/>
          <w:sz w:val="13"/>
          <w:szCs w:val="13"/>
          <w:lang w:val="vi-VN"/>
        </w:rPr>
      </w:pPr>
      <w:r w:rsidRPr="00E523C3">
        <w:rPr>
          <w:rFonts w:ascii="Arial" w:eastAsia="Times New Roman" w:hAnsi="Arial" w:cs="Arial"/>
          <w:b/>
          <w:bCs/>
          <w:sz w:val="13"/>
          <w:szCs w:val="13"/>
          <w:lang w:val="en-US"/>
        </w:rPr>
        <w:t>INTRO TO IT • ASSIGNMENT 1</w:t>
      </w:r>
      <w:r w:rsidRPr="00E523C3">
        <w:rPr>
          <w:rFonts w:ascii="Arial" w:eastAsia="Times New Roman" w:hAnsi="Arial" w:cs="Arial"/>
          <w:b/>
          <w:bCs/>
          <w:sz w:val="13"/>
          <w:szCs w:val="13"/>
          <w:lang w:val="vi-VN"/>
        </w:rPr>
        <w:t>: MY PROFILE</w:t>
      </w:r>
    </w:p>
    <w:p w14:paraId="7EA29CB7" w14:textId="254B0205" w:rsidR="00C41FA2" w:rsidRPr="00E523C3" w:rsidRDefault="00C41FA2" w:rsidP="004A5EBB">
      <w:pPr>
        <w:tabs>
          <w:tab w:val="left" w:pos="1418"/>
        </w:tabs>
        <w:spacing w:line="360" w:lineRule="auto"/>
        <w:jc w:val="center"/>
        <w:rPr>
          <w:rFonts w:ascii="Arial" w:eastAsia="Times New Roman" w:hAnsi="Arial" w:cs="Arial"/>
          <w:b/>
          <w:bCs/>
          <w:sz w:val="32"/>
          <w:szCs w:val="32"/>
          <w:lang w:val="en-US"/>
        </w:rPr>
      </w:pPr>
      <w:r w:rsidRPr="00E523C3">
        <w:rPr>
          <w:rFonts w:ascii="Arial" w:eastAsia="Times New Roman" w:hAnsi="Arial" w:cs="Arial"/>
          <w:b/>
          <w:bCs/>
          <w:sz w:val="32"/>
          <w:szCs w:val="32"/>
          <w:lang w:val="en-US"/>
        </w:rPr>
        <w:t>Do Hoang Quan</w:t>
      </w:r>
      <w:r w:rsidR="006D54CF" w:rsidRPr="00E523C3">
        <w:rPr>
          <w:rFonts w:ascii="Arial" w:eastAsia="Times New Roman" w:hAnsi="Arial" w:cs="Arial"/>
          <w:b/>
          <w:bCs/>
          <w:sz w:val="32"/>
          <w:szCs w:val="32"/>
          <w:lang w:val="en-US"/>
        </w:rPr>
        <w:t xml:space="preserve"> • S3800978</w:t>
      </w:r>
    </w:p>
    <w:p w14:paraId="62E6CDA0" w14:textId="77777777" w:rsidR="00C41FA2" w:rsidRDefault="00C41FA2" w:rsidP="006D54CF">
      <w:pPr>
        <w:tabs>
          <w:tab w:val="left" w:pos="1418"/>
        </w:tabs>
        <w:spacing w:line="360" w:lineRule="auto"/>
        <w:rPr>
          <w:rFonts w:ascii="Arial" w:eastAsia="Times New Roman" w:hAnsi="Arial" w:cs="Arial"/>
          <w:lang w:val="en-US"/>
        </w:rPr>
      </w:pPr>
    </w:p>
    <w:p w14:paraId="06E528D1" w14:textId="672F5549" w:rsidR="00CE2E23" w:rsidRPr="00E523C3" w:rsidRDefault="00E523C3" w:rsidP="004A5EBB">
      <w:pPr>
        <w:tabs>
          <w:tab w:val="left" w:pos="1418"/>
        </w:tabs>
        <w:spacing w:line="360" w:lineRule="auto"/>
        <w:jc w:val="center"/>
        <w:rPr>
          <w:rFonts w:ascii="Arial" w:eastAsia="Times New Roman" w:hAnsi="Arial" w:cs="Arial"/>
          <w:sz w:val="44"/>
          <w:szCs w:val="44"/>
          <w:lang w:val="en-US"/>
        </w:rPr>
      </w:pPr>
      <w:hyperlink r:id="rId5" w:history="1">
        <w:r w:rsidR="00C41FA2" w:rsidRPr="00E523C3">
          <w:rPr>
            <w:rStyle w:val="Hyperlink"/>
            <w:rFonts w:ascii="Arial" w:eastAsia="Times New Roman" w:hAnsi="Arial" w:cs="Arial"/>
            <w:sz w:val="44"/>
            <w:szCs w:val="44"/>
            <w:lang w:val="en-US"/>
          </w:rPr>
          <w:t>https://s3800978.github.io/intro_to_it_asgmt1/</w:t>
        </w:r>
      </w:hyperlink>
    </w:p>
    <w:p w14:paraId="1DE7C24A" w14:textId="662AA7B8" w:rsidR="006D54CF" w:rsidRDefault="006D54CF" w:rsidP="004A5EBB">
      <w:pPr>
        <w:tabs>
          <w:tab w:val="left" w:pos="1418"/>
        </w:tabs>
        <w:spacing w:line="360" w:lineRule="auto"/>
        <w:jc w:val="center"/>
        <w:rPr>
          <w:rFonts w:ascii="Arial" w:eastAsia="Times New Roman" w:hAnsi="Arial" w:cs="Arial"/>
          <w:lang w:val="en-US"/>
        </w:rPr>
      </w:pPr>
    </w:p>
    <w:p w14:paraId="0DFC974B" w14:textId="4BA0F9E5" w:rsidR="00276BDC" w:rsidRPr="00E523C3" w:rsidRDefault="006D54CF" w:rsidP="00E523C3">
      <w:pPr>
        <w:shd w:val="clear" w:color="auto" w:fill="FFFFFF"/>
        <w:spacing w:before="180" w:after="180"/>
        <w:jc w:val="center"/>
        <w:rPr>
          <w:rFonts w:ascii="Helvetica Neue" w:eastAsia="Times New Roman" w:hAnsi="Helvetica Neue" w:cs="Times New Roman"/>
          <w:color w:val="333333"/>
          <w:sz w:val="16"/>
          <w:szCs w:val="16"/>
        </w:rPr>
      </w:pPr>
      <w:r w:rsidRPr="00E523C3">
        <w:rPr>
          <w:rFonts w:ascii="Helvetica Neue" w:eastAsia="Times New Roman" w:hAnsi="Helvetica Neue" w:cs="Times New Roman"/>
          <w:color w:val="333333"/>
          <w:sz w:val="16"/>
          <w:szCs w:val="16"/>
        </w:rPr>
        <w:t xml:space="preserve">I declare that in submitting all work for this assessment I have read, </w:t>
      </w:r>
      <w:r w:rsidR="00E523C3">
        <w:rPr>
          <w:rFonts w:ascii="Helvetica Neue" w:eastAsia="Times New Roman" w:hAnsi="Helvetica Neue" w:cs="Times New Roman"/>
          <w:color w:val="333333"/>
          <w:sz w:val="16"/>
          <w:szCs w:val="16"/>
        </w:rPr>
        <w:br/>
      </w:r>
      <w:r w:rsidRPr="00E523C3">
        <w:rPr>
          <w:rFonts w:ascii="Helvetica Neue" w:eastAsia="Times New Roman" w:hAnsi="Helvetica Neue" w:cs="Times New Roman"/>
          <w:color w:val="333333"/>
          <w:sz w:val="16"/>
          <w:szCs w:val="16"/>
        </w:rPr>
        <w:t>understood and agree to the content and expectations of the Assessment declaration.</w:t>
      </w:r>
    </w:p>
    <w:sectPr w:rsidR="00276BDC" w:rsidRPr="00E523C3" w:rsidSect="00CC0D4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1542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0000000E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0000000F"/>
    <w:lvl w:ilvl="0" w:tplc="0000057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00000010"/>
    <w:lvl w:ilvl="0" w:tplc="000005D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23022C22"/>
    <w:multiLevelType w:val="hybridMultilevel"/>
    <w:tmpl w:val="B7EEA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F4EFE"/>
    <w:multiLevelType w:val="hybridMultilevel"/>
    <w:tmpl w:val="5D40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5F77DB"/>
    <w:multiLevelType w:val="hybridMultilevel"/>
    <w:tmpl w:val="B8C29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7"/>
  </w:num>
  <w:num w:numId="18">
    <w:abstractNumId w:val="1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E23"/>
    <w:rsid w:val="000715C4"/>
    <w:rsid w:val="002108F4"/>
    <w:rsid w:val="00276BDC"/>
    <w:rsid w:val="002F1248"/>
    <w:rsid w:val="003900E2"/>
    <w:rsid w:val="004A5EBB"/>
    <w:rsid w:val="006D54CF"/>
    <w:rsid w:val="00C41FA2"/>
    <w:rsid w:val="00CE2E23"/>
    <w:rsid w:val="00E5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23D50E"/>
  <w15:chartTrackingRefBased/>
  <w15:docId w15:val="{38DA0F16-8662-104D-A12A-B8FD58520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E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00E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76B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B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6B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09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3800978.github.io/intro_to_it_asgmt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Đỗ</dc:creator>
  <cp:keywords/>
  <dc:description/>
  <cp:lastModifiedBy>Liam Đỗ</cp:lastModifiedBy>
  <cp:revision>10</cp:revision>
  <dcterms:created xsi:type="dcterms:W3CDTF">2020-07-19T15:48:00Z</dcterms:created>
  <dcterms:modified xsi:type="dcterms:W3CDTF">2020-07-24T02:32:00Z</dcterms:modified>
</cp:coreProperties>
</file>